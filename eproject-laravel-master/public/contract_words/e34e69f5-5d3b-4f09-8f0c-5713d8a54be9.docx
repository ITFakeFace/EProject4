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1879B3E7" w:rsidR="00364B92" w:rsidRDefault="00FA3CB2" w:rsidP="00364B92">
            <w:pPr>
              <w:spacing w:line="240" w:lineRule="auto"/>
              <w:ind w:firstLine="0"/>
              <w:jc w:val="left"/>
              <w:rPr>
                <w:rFonts w:eastAsia="Times New Roman"/>
                <w:sz w:val="24"/>
                <w:szCs w:val="24"/>
              </w:rPr>
            </w:pPr>
            <w:r w:rsidRPr="00FA3CB2">
              <w:rPr>
                <w:noProof/>
              </w:rPr>
              <w:drawing>
                <wp:anchor distT="0" distB="0" distL="114300" distR="114300" simplePos="0" relativeHeight="251658240" behindDoc="0" locked="0" layoutInCell="1" allowOverlap="1" wp14:anchorId="78B0F67A" wp14:editId="1B536AD1">
                  <wp:simplePos x="0" y="0"/>
                  <wp:positionH relativeFrom="column">
                    <wp:posOffset>-636905</wp:posOffset>
                  </wp:positionH>
                  <wp:positionV relativeFrom="paragraph">
                    <wp:posOffset>-280670</wp:posOffset>
                  </wp:positionV>
                  <wp:extent cx="1903095" cy="716280"/>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3095" cy="716280"/>
                          </a:xfrm>
                          <a:prstGeom prst="rect">
                            <a:avLst/>
                          </a:prstGeom>
                        </pic:spPr>
                      </pic:pic>
                    </a:graphicData>
                  </a:graphic>
                  <wp14:sizeRelH relativeFrom="page">
                    <wp14:pctWidth>0</wp14:pctWidth>
                  </wp14:sizeRelH>
                  <wp14:sizeRelV relativeFrom="page">
                    <wp14:pctHeight>0</wp14:pctHeight>
                  </wp14:sizeRelV>
                </wp:anchor>
              </w:drawing>
            </w:r>
            <w:r w:rsidR="00364B92">
              <w:fldChar w:fldCharType="begin"/>
            </w:r>
            <w:r w:rsidR="00364B92">
              <w:instrText xml:space="preserve"> INCLUDEPICTURE "https://phanbontanthanhnam.com.vn/wp-content/themes/twentyfifteen/css/images/footer-logo.png" \* MERGEFORMATINET </w:instrText>
            </w:r>
            <w:r w:rsidR="00364B92">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4E124FDF"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sidR="00B33A8E">
        <w:rPr>
          <w:color w:val="000000"/>
          <w:sz w:val="24"/>
          <w:szCs w:val="24"/>
        </w:rPr>
        <w:t xml:space="preserve">  V</w:t>
      </w:r>
      <w:r w:rsidR="00B33A8E" w:rsidRPr="00B33A8E">
        <w:rPr>
          <w:color w:val="000000"/>
          <w:sz w:val="24"/>
          <w:szCs w:val="24"/>
        </w:rPr>
        <w:t>Ũ</w:t>
      </w:r>
      <w:r w:rsidR="00B33A8E">
        <w:rPr>
          <w:color w:val="000000"/>
          <w:sz w:val="24"/>
          <w:szCs w:val="24"/>
        </w:rPr>
        <w:t xml:space="preserve"> </w:t>
      </w:r>
      <w:r w:rsidR="00B33A8E" w:rsidRPr="00B33A8E">
        <w:rPr>
          <w:color w:val="000000"/>
          <w:sz w:val="24"/>
          <w:szCs w:val="24"/>
        </w:rPr>
        <w:t>ĐỨC</w:t>
      </w:r>
      <w:r w:rsidR="00B33A8E">
        <w:rPr>
          <w:color w:val="000000"/>
          <w:sz w:val="24"/>
          <w:szCs w:val="24"/>
        </w:rPr>
        <w:t xml:space="preserve"> HI</w:t>
      </w:r>
      <w:r w:rsidR="00B33A8E" w:rsidRPr="00B33A8E">
        <w:rPr>
          <w:color w:val="000000"/>
          <w:sz w:val="24"/>
          <w:szCs w:val="24"/>
        </w:rPr>
        <w:t>Ế</w:t>
      </w:r>
      <w:r w:rsidR="00B33A8E">
        <w:rPr>
          <w:color w:val="000000"/>
          <w:sz w:val="24"/>
          <w:szCs w:val="24"/>
        </w:rPr>
        <w:t>U</w:t>
      </w:r>
    </w:p>
    <w:p w14:paraId="2FC42363" w14:textId="1184B6D9"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w:t>
      </w:r>
      <w:r w:rsidR="00B33A8E">
        <w:rPr>
          <w:color w:val="000000"/>
          <w:sz w:val="24"/>
          <w:szCs w:val="24"/>
        </w:rPr>
        <w:t xml:space="preserve"> </w:t>
      </w:r>
      <w:r w:rsidR="006802F0">
        <w:rPr>
          <w:color w:val="000000"/>
          <w:sz w:val="24"/>
          <w:szCs w:val="24"/>
        </w:rPr>
        <w:t>GIÁM ĐỐC</w:t>
      </w:r>
    </w:p>
    <w:p w14:paraId="128E6216" w14:textId="4466E645"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p>
    <w:p w14:paraId="7B55A6A7" w14:textId="33DB97DF"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sidR="00B33A8E" w:rsidRPr="00B33A8E">
        <w:rPr>
          <w:color w:val="000000"/>
          <w:sz w:val="24"/>
          <w:szCs w:val="24"/>
        </w:rPr>
        <w:t xml:space="preserve"> 199 Phạm Huy Thông, Phường 6, Quận Gò Vấp Thành Phố Hồ</w:t>
      </w:r>
      <w:r w:rsidR="00B33A8E">
        <w:rPr>
          <w:color w:val="000000"/>
          <w:sz w:val="24"/>
          <w:szCs w:val="24"/>
        </w:rPr>
        <w:t xml:space="preserve"> Chí Minh</w:t>
      </w:r>
    </w:p>
    <w:p w14:paraId="1FE74B82" w14:textId="3B7B9E1F"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D7CAC" w:rsidRPr="006D7CAC">
        <w:rPr>
          <w:color w:val="000000"/>
          <w:sz w:val="24"/>
          <w:szCs w:val="24"/>
        </w:rPr>
        <w:t>028.2705.2705</w:t>
      </w:r>
      <w:r w:rsidR="00B33A8E">
        <w:rPr>
          <w:color w:val="000000"/>
          <w:sz w:val="24"/>
          <w:szCs w:val="24"/>
        </w:rPr>
        <w:t xml:space="preserve">                    </w:t>
      </w:r>
      <w:r>
        <w:rPr>
          <w:color w:val="000000"/>
          <w:sz w:val="24"/>
          <w:szCs w:val="24"/>
        </w:rPr>
        <w:t>Fax:</w:t>
      </w:r>
      <w:r w:rsidR="006F06A5" w:rsidRPr="006F06A5">
        <w:t xml:space="preserve"> </w:t>
      </w:r>
      <w:r w:rsidR="006D7CAC" w:rsidRPr="006D7CAC">
        <w:rPr>
          <w:color w:val="000000"/>
          <w:sz w:val="24"/>
          <w:szCs w:val="24"/>
        </w:rPr>
        <w:t>028.2705.2705</w:t>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26409225"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Ly The Minh</w:t>
      </w:r>
      <w:r w:rsidR="00747319">
        <w:rPr>
          <w:color w:val="000000"/>
          <w:sz w:val="24"/>
          <w:szCs w:val="24"/>
        </w:rPr>
        <w:t xml:space="preserve">                    </w:t>
      </w:r>
      <w:r>
        <w:rPr>
          <w:color w:val="000000"/>
          <w:sz w:val="24"/>
          <w:szCs w:val="24"/>
        </w:rPr>
        <w:t>Quốc tịch: Việt Nam</w:t>
      </w:r>
    </w:p>
    <w:p w14:paraId="5816C664" w14:textId="16335EA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25/08/1971</w:t>
      </w:r>
    </w:p>
    <w:p w14:paraId="4ABE5A5A" w14:textId="4BC2CB8A" w:rsidR="00771B1B" w:rsidRDefault="00771B1B" w:rsidP="00194810">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w:t>
      </w:r>
    </w:p>
    <w:p w14:paraId="636CAB78" w14:textId="77777777" w:rsidR="0054426C"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Số CMND:</w:t>
      </w:r>
      <w:r w:rsidR="00932361">
        <w:rPr>
          <w:color w:val="000000"/>
          <w:sz w:val="24"/>
          <w:szCs w:val="24"/>
        </w:rPr>
        <w:t xml:space="preserve"> </w:t>
      </w:r>
      <w:r w:rsidR="00D4458D">
        <w:rPr>
          <w:color w:val="000000"/>
          <w:sz w:val="24"/>
          <w:szCs w:val="24"/>
        </w:rPr>
        <w:t>02250022</w:t>
      </w:r>
      <w:r w:rsidR="0054426C">
        <w:rPr>
          <w:color w:val="000000"/>
          <w:sz w:val="24"/>
          <w:szCs w:val="24"/>
        </w:rPr>
        <w:t xml:space="preserve">    </w:t>
      </w:r>
      <w:r>
        <w:rPr>
          <w:color w:val="000000"/>
          <w:sz w:val="24"/>
          <w:szCs w:val="24"/>
        </w:rPr>
        <w:t>Ngày</w:t>
      </w:r>
      <w:r w:rsidR="00CA7F6E">
        <w:rPr>
          <w:color w:val="000000"/>
          <w:sz w:val="24"/>
          <w:szCs w:val="24"/>
        </w:rPr>
        <w:t xml:space="preserve"> </w:t>
      </w:r>
      <w:r>
        <w:rPr>
          <w:color w:val="000000"/>
          <w:sz w:val="24"/>
          <w:szCs w:val="24"/>
        </w:rPr>
        <w:t>cấp:</w:t>
      </w:r>
      <w:r w:rsidR="00165769">
        <w:rPr>
          <w:color w:val="000000"/>
          <w:sz w:val="24"/>
          <w:szCs w:val="24"/>
        </w:rPr>
        <w:t xml:space="preserve"> </w:t>
      </w:r>
      <w:r w:rsidR="00D4458D">
        <w:rPr>
          <w:color w:val="000000"/>
          <w:sz w:val="24"/>
          <w:szCs w:val="24"/>
        </w:rPr>
        <w:t>14/04/2021</w:t>
      </w:r>
      <w:r w:rsidR="0054426C">
        <w:rPr>
          <w:color w:val="000000"/>
          <w:sz w:val="24"/>
          <w:szCs w:val="24"/>
        </w:rPr>
        <w:t xml:space="preserve">  </w:t>
      </w:r>
    </w:p>
    <w:p w14:paraId="039D00BF" w14:textId="693AEF96" w:rsidR="00771B1B"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Nơi cấp:</w:t>
      </w:r>
      <w:r w:rsidR="00D4458D">
        <w:rPr>
          <w:color w:val="000000"/>
          <w:sz w:val="24"/>
          <w:szCs w:val="24"/>
        </w:rPr>
        <w:t xml:space="preserve"> Yên Bái, Thành phố Yên Bái</w:t>
      </w:r>
    </w:p>
    <w:p w14:paraId="39324EE4" w14:textId="536471E6"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0963258147</w:t>
      </w:r>
      <w:r w:rsidR="0054426C">
        <w:rPr>
          <w:color w:val="000000"/>
          <w:sz w:val="24"/>
          <w:szCs w:val="24"/>
        </w:rPr>
        <w:t xml:space="preserve">                    E</w:t>
      </w:r>
      <w:r>
        <w:rPr>
          <w:color w:val="000000"/>
          <w:sz w:val="24"/>
          <w:szCs w:val="24"/>
        </w:rPr>
        <w:t>mail:</w:t>
      </w:r>
      <w:r w:rsidR="00D4458D">
        <w:rPr>
          <w:color w:val="000000"/>
          <w:sz w:val="24"/>
          <w:szCs w:val="24"/>
        </w:rPr>
        <w:t xml:space="preserve"> minhlt@gmail.com</w:t>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59</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2021-01-01 21:17:59</w:t>
      </w:r>
      <w:r>
        <w:rPr>
          <w:color w:val="000000"/>
          <w:sz w:val="24"/>
          <w:szCs w:val="24"/>
        </w:rPr>
        <w:t xml:space="preserve"> đến </w:t>
      </w:r>
      <w:r w:rsidR="00F32468">
        <w:rPr>
          <w:color w:val="000000"/>
          <w:sz w:val="24"/>
          <w:szCs w:val="24"/>
        </w:rPr>
        <w:t>01/01/1970</w:t>
      </w:r>
    </w:p>
    <w:p w14:paraId="37D71D90" w14:textId="12E2179D" w:rsidR="00771B1B" w:rsidRDefault="00771B1B" w:rsidP="00853126">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853126" w:rsidRPr="00853126">
        <w:rPr>
          <w:color w:val="000000"/>
          <w:sz w:val="24"/>
          <w:szCs w:val="24"/>
        </w:rPr>
        <w:t>199 Phạm Huy Thông, Phường 6, Quận Gò Vấp Thành Phố Hồ Chí Minh</w:t>
      </w:r>
      <w:bookmarkStart w:id="0" w:name="_GoBack"/>
      <w:bookmarkEnd w:id="0"/>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Công nghệ thông tin</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Nhân viên</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14:paraId="64015A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rPr>
      </w:pPr>
      <w:r>
        <w:rPr>
          <w:b/>
          <w:color w:val="000000"/>
          <w:sz w:val="24"/>
          <w:szCs w:val="24"/>
          <w:u w:val="single"/>
        </w:rPr>
        <w:t>Điều 3:</w:t>
      </w:r>
      <w:r>
        <w:rPr>
          <w:color w:val="000000"/>
          <w:sz w:val="24"/>
          <w:szCs w:val="24"/>
        </w:rPr>
        <w:t xml:space="preserve"> </w:t>
      </w:r>
      <w:r>
        <w:rPr>
          <w:b/>
          <w:color w:val="000000"/>
          <w:sz w:val="24"/>
          <w:szCs w:val="24"/>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rPr>
      </w:pPr>
      <w:r>
        <w:rPr>
          <w:color w:val="000000"/>
          <w:spacing w:val="-4"/>
          <w:sz w:val="24"/>
          <w:szCs w:val="24"/>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10,000,000</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4:</w:t>
      </w:r>
      <w:r>
        <w:rPr>
          <w:color w:val="000000"/>
          <w:sz w:val="24"/>
          <w:szCs w:val="24"/>
        </w:rPr>
        <w:t xml:space="preserve"> </w:t>
      </w:r>
      <w:r>
        <w:rPr>
          <w:b/>
          <w:color w:val="000000"/>
          <w:sz w:val="24"/>
          <w:szCs w:val="24"/>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lastRenderedPageBreak/>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lastRenderedPageBreak/>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54696288"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9"/>
      <w:headerReference w:type="default" r:id="rId10"/>
      <w:footerReference w:type="even" r:id="rId11"/>
      <w:footerReference w:type="default" r:id="rId12"/>
      <w:headerReference w:type="first" r:id="rId13"/>
      <w:footerReference w:type="first" r:id="rId14"/>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80C9B" w14:textId="77777777" w:rsidR="004B5111" w:rsidRDefault="004B5111">
      <w:pPr>
        <w:spacing w:line="240" w:lineRule="auto"/>
      </w:pPr>
      <w:r>
        <w:separator/>
      </w:r>
    </w:p>
  </w:endnote>
  <w:endnote w:type="continuationSeparator" w:id="0">
    <w:p w14:paraId="255EEF06" w14:textId="77777777" w:rsidR="004B5111" w:rsidRDefault="004B5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8C02" w14:textId="77777777" w:rsidR="00771B1B" w:rsidRDefault="00771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rsidR="00853126">
      <w:rPr>
        <w:noProof/>
      </w:rPr>
      <w:t>2</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180CD" w14:textId="77777777" w:rsidR="00771B1B" w:rsidRDefault="0077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792F7" w14:textId="77777777" w:rsidR="004B5111" w:rsidRDefault="004B5111">
      <w:pPr>
        <w:spacing w:line="240" w:lineRule="auto"/>
      </w:pPr>
      <w:r>
        <w:separator/>
      </w:r>
    </w:p>
  </w:footnote>
  <w:footnote w:type="continuationSeparator" w:id="0">
    <w:p w14:paraId="0AF7B69A" w14:textId="77777777" w:rsidR="004B5111" w:rsidRDefault="004B51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5D974" w14:textId="77777777" w:rsidR="00771B1B" w:rsidRDefault="00771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7F3B" w14:textId="77777777" w:rsidR="00771B1B" w:rsidRDefault="00771B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8362" w14:textId="77777777" w:rsidR="00771B1B" w:rsidRDefault="0077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6B1"/>
    <w:rsid w:val="000C3F6B"/>
    <w:rsid w:val="00165769"/>
    <w:rsid w:val="00172A27"/>
    <w:rsid w:val="00194810"/>
    <w:rsid w:val="001C39C3"/>
    <w:rsid w:val="001D4EDB"/>
    <w:rsid w:val="00273B6C"/>
    <w:rsid w:val="0034165B"/>
    <w:rsid w:val="00364B92"/>
    <w:rsid w:val="0037178B"/>
    <w:rsid w:val="004B5111"/>
    <w:rsid w:val="004E58E4"/>
    <w:rsid w:val="0054426C"/>
    <w:rsid w:val="006802F0"/>
    <w:rsid w:val="006D7CAC"/>
    <w:rsid w:val="006F06A5"/>
    <w:rsid w:val="00747319"/>
    <w:rsid w:val="00771B1B"/>
    <w:rsid w:val="00853126"/>
    <w:rsid w:val="008823E1"/>
    <w:rsid w:val="00932361"/>
    <w:rsid w:val="0097582B"/>
    <w:rsid w:val="009778D6"/>
    <w:rsid w:val="009A072C"/>
    <w:rsid w:val="00A51E55"/>
    <w:rsid w:val="00AC1FE7"/>
    <w:rsid w:val="00B33A8E"/>
    <w:rsid w:val="00B55076"/>
    <w:rsid w:val="00B71AF4"/>
    <w:rsid w:val="00BA1B70"/>
    <w:rsid w:val="00BE3502"/>
    <w:rsid w:val="00CA7F6E"/>
    <w:rsid w:val="00D10416"/>
    <w:rsid w:val="00D4458D"/>
    <w:rsid w:val="00DF3550"/>
    <w:rsid w:val="00EE2FA1"/>
    <w:rsid w:val="00F0752E"/>
    <w:rsid w:val="00F32468"/>
    <w:rsid w:val="00F620B0"/>
    <w:rsid w:val="00F86F92"/>
    <w:rsid w:val="00FA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1658</Words>
  <Characters>9451</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User</cp:lastModifiedBy>
  <cp:revision>17</cp:revision>
  <dcterms:created xsi:type="dcterms:W3CDTF">2021-03-29T07:41:00Z</dcterms:created>
  <dcterms:modified xsi:type="dcterms:W3CDTF">2024-06-23T13:50:00Z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