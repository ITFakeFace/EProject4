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Kopi Chau</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22/06/1984</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212284372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15/02/2023</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Quảng Ngãi, Thành phố Quảng Ngãi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0080998998</w:t>
      </w:r>
      <w:r w:rsidR="0054426C">
        <w:rPr>
          <w:color w:val="000000"/>
          <w:sz w:val="24"/>
          <w:szCs w:val="24"/>
        </w:rPr>
        <w:t xml:space="preserve">                    E</w:t>
      </w:r>
      <w:r>
        <w:rPr>
          <w:color w:val="000000"/>
          <w:sz w:val="24"/>
          <w:szCs w:val="24"/>
        </w:rPr>
        <w:t>mail:</w:t>
      </w:r>
      <w:r w:rsidR="00D4458D">
        <w:rPr>
          <w:color w:val="000000"/>
          <w:sz w:val="24"/>
          <w:szCs w:val="24"/>
        </w:rPr>
        <w:t xml:space="preserve"> qdieu84@gmail.com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665</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Nhân sự</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Trưởng nhóm</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12,000,000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