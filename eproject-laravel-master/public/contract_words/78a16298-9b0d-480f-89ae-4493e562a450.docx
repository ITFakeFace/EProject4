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Nguyen Vien Du</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26/03/1996</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1634071111</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12/01/2000</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Quảng Bình, Huyện Bố Trạch</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0256348951</w:t>
      </w:r>
      <w:r w:rsidR="0054426C">
        <w:rPr>
          <w:color w:val="000000"/>
          <w:sz w:val="24"/>
          <w:szCs w:val="24"/>
        </w:rPr>
        <w:t xml:space="preserve">                    E</w:t>
      </w:r>
      <w:r>
        <w:rPr>
          <w:color w:val="000000"/>
          <w:sz w:val="24"/>
          <w:szCs w:val="24"/>
        </w:rPr>
        <w:t>mail:</w:t>
      </w:r>
      <w:r w:rsidR="00D4458D">
        <w:rPr>
          <w:color w:val="000000"/>
          <w:sz w:val="24"/>
          <w:szCs w:val="24"/>
        </w:rPr>
        <w:t xml:space="preserve"> dumv@gmail.com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665</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2025-06-24 20:58:27</w:t>
      </w:r>
      <w:r>
        <w:rPr>
          <w:color w:val="000000"/>
          <w:sz w:val="24"/>
          <w:szCs w:val="24"/>
        </w:rPr>
        <w:t xml:space="preserve"> đến </w:t>
      </w:r>
      <w:r w:rsidR="00F32468">
        <w:rPr>
          <w:color w:val="000000"/>
          <w:sz w:val="24"/>
          <w:szCs w:val="24"/>
        </w:rPr>
        <w:t>[CONTRACT_TO]</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Trưởng nhóm</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12,000,000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