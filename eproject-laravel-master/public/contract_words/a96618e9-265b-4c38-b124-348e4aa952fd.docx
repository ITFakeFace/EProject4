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[STAFF_NAME]</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[STAFF_BIRTHDAY]</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[STAFF_ADDRESS1]</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[STAFF_ID_NUMBER]</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[STAFF_ID_DATE]</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[STAFF_ID_ADDRESS]</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[STAFF_PHONE]</w:t>
      </w:r>
      <w:r w:rsidR="0054426C">
        <w:rPr>
          <w:color w:val="000000"/>
          <w:sz w:val="24"/>
          <w:szCs w:val="24"/>
        </w:rPr>
        <w:t xml:space="preserve">                    E</w:t>
      </w:r>
      <w:r>
        <w:rPr>
          <w:color w:val="000000"/>
          <w:sz w:val="24"/>
          <w:szCs w:val="24"/>
        </w:rPr>
        <w:t>mail:</w:t>
      </w:r>
      <w:r w:rsidR="00D4458D">
        <w:rPr>
          <w:color w:val="000000"/>
          <w:sz w:val="24"/>
          <w:szCs w:val="24"/>
        </w:rPr>
        <w:t xml:space="preserve"> [STAFF_EMAIL]</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[CONTRACT_EXPIRE]</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[CONTRACT_FROM]</w:t>
      </w:r>
      <w:r>
        <w:rPr>
          <w:color w:val="000000"/>
          <w:sz w:val="24"/>
          <w:szCs w:val="24"/>
        </w:rPr>
        <w:t xml:space="preserve"> đến </w:t>
      </w:r>
      <w:r w:rsidR="00F32468">
        <w:rPr>
          <w:color w:val="000000"/>
          <w:sz w:val="24"/>
          <w:szCs w:val="24"/>
        </w:rPr>
        <w:t>[CONTRACT_TO]</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[DEPARTMENT_NAME]</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[POSITION]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[SALARY_BASE]</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