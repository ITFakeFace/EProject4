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Hoang Binh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25/10/1990</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272728640</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Thừa Thiên Huế, Huyện Phú Lộc</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0935625288</w:t>
      </w:r>
      <w:r w:rsidR="0054426C">
        <w:rPr>
          <w:color w:val="000000"/>
          <w:sz w:val="24"/>
          <w:szCs w:val="24"/>
        </w:rPr>
        <w:t xml:space="preserve">                    E</w:t>
      </w:r>
      <w:r>
        <w:rPr>
          <w:color w:val="000000"/>
          <w:sz w:val="24"/>
          <w:szCs w:val="24"/>
        </w:rPr>
        <w:t>mail:</w:t>
      </w:r>
      <w:r w:rsidR="00D4458D">
        <w:rPr>
          <w:color w:val="000000"/>
          <w:sz w:val="24"/>
          <w:szCs w:val="24"/>
        </w:rPr>
        <w:t xml:space="preserve"> minhhb@gmail.com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665</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Kinh doanh</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15,000,000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